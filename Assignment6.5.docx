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ED" w:rsidRDefault="002F0EC8" w:rsidP="00A233ED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501107021"/>
      <w:r>
        <w:rPr>
          <w:b/>
          <w:bCs/>
          <w:color w:val="2E74B5" w:themeColor="accent1" w:themeShade="BF"/>
          <w:sz w:val="48"/>
          <w:szCs w:val="48"/>
        </w:rPr>
        <w:t>Session 6</w:t>
      </w:r>
    </w:p>
    <w:p w:rsidR="00A233ED" w:rsidRDefault="00A233ED" w:rsidP="00A233ED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 xml:space="preserve">Assignment </w:t>
      </w:r>
      <w:r w:rsidR="00EE5228">
        <w:rPr>
          <w:b/>
          <w:bCs/>
          <w:color w:val="2E74B5" w:themeColor="accent1" w:themeShade="BF"/>
          <w:sz w:val="36"/>
          <w:szCs w:val="36"/>
        </w:rPr>
        <w:t>6.5</w:t>
      </w:r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EE5228" w:rsidRDefault="00EE5228" w:rsidP="00EE5228">
      <w:pPr>
        <w:spacing w:line="0" w:lineRule="atLeast"/>
        <w:rPr>
          <w:rFonts w:ascii="Calibri Light" w:eastAsia="Calibri Light" w:hAnsi="Calibri Light"/>
          <w:color w:val="2E74B5"/>
          <w:sz w:val="32"/>
        </w:rPr>
      </w:pPr>
      <w:r>
        <w:rPr>
          <w:rFonts w:ascii="Calibri Light" w:eastAsia="Calibri Light" w:hAnsi="Calibri Light"/>
          <w:color w:val="2E74B5"/>
          <w:sz w:val="32"/>
        </w:rPr>
        <w:t>Problem Statement</w:t>
      </w:r>
    </w:p>
    <w:p w:rsidR="00EE5228" w:rsidRDefault="00EE5228" w:rsidP="00EE5228">
      <w:pPr>
        <w:spacing w:line="34" w:lineRule="exact"/>
        <w:rPr>
          <w:rFonts w:ascii="Times New Roman" w:eastAsia="Times New Roman" w:hAnsi="Times New Roman"/>
        </w:rPr>
      </w:pPr>
    </w:p>
    <w:p w:rsidR="00EE5228" w:rsidRDefault="00EE5228" w:rsidP="006213BF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</w:pPr>
      <w:r>
        <w:t>What is the distribution of the total number of air-travelers per year?</w:t>
      </w:r>
    </w:p>
    <w:p w:rsidR="00EE5228" w:rsidRDefault="00EE5228" w:rsidP="006213BF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</w:pPr>
      <w:r>
        <w:t>What is the total air distance covered by each user per year?</w:t>
      </w:r>
    </w:p>
    <w:p w:rsidR="00EE5228" w:rsidRDefault="00EE5228" w:rsidP="006213BF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</w:pPr>
      <w:r>
        <w:t>Which user has travelled the largest distance till date?</w:t>
      </w:r>
    </w:p>
    <w:p w:rsidR="00EE5228" w:rsidRDefault="00EE5228" w:rsidP="006213BF">
      <w:pPr>
        <w:numPr>
          <w:ilvl w:val="0"/>
          <w:numId w:val="1"/>
        </w:numPr>
        <w:tabs>
          <w:tab w:val="left" w:pos="720"/>
        </w:tabs>
        <w:spacing w:after="0" w:line="0" w:lineRule="atLeast"/>
        <w:ind w:left="720" w:hanging="360"/>
      </w:pPr>
      <w:r>
        <w:t>What is the most preferred destination for all users?</w:t>
      </w:r>
    </w:p>
    <w:p w:rsidR="00EE5228" w:rsidRDefault="00EE5228" w:rsidP="00EE5228">
      <w:pPr>
        <w:spacing w:line="227" w:lineRule="auto"/>
        <w:ind w:right="200"/>
        <w:rPr>
          <w:rFonts w:ascii="Calibri Light" w:eastAsia="Calibri Light" w:hAnsi="Calibri Light"/>
          <w:color w:val="2E74B5"/>
          <w:sz w:val="32"/>
        </w:rPr>
      </w:pPr>
    </w:p>
    <w:p w:rsidR="00EE5228" w:rsidRDefault="00EE5228" w:rsidP="00EE5228">
      <w:pPr>
        <w:spacing w:line="227" w:lineRule="auto"/>
        <w:ind w:right="200"/>
        <w:rPr>
          <w:rFonts w:ascii="Calibri Light" w:eastAsia="Calibri Light" w:hAnsi="Calibri Light"/>
          <w:color w:val="2E74B5"/>
          <w:sz w:val="32"/>
        </w:rPr>
      </w:pPr>
      <w:r>
        <w:rPr>
          <w:rFonts w:ascii="Calibri Light" w:eastAsia="Calibri Light" w:hAnsi="Calibri Light"/>
          <w:color w:val="2E74B5"/>
          <w:sz w:val="32"/>
        </w:rPr>
        <w:t>Task 1 - What is the distribution of the total number of air-travelers per year?</w:t>
      </w:r>
    </w:p>
    <w:p w:rsidR="00EE5228" w:rsidRDefault="00EE5228" w:rsidP="00EE5228">
      <w:pPr>
        <w:spacing w:line="35" w:lineRule="exact"/>
        <w:rPr>
          <w:rFonts w:ascii="Times New Roman" w:eastAsia="Times New Roman" w:hAnsi="Times New Roman"/>
        </w:rPr>
      </w:pPr>
    </w:p>
    <w:p w:rsidR="00EE5228" w:rsidRDefault="00EE5228" w:rsidP="00EE5228">
      <w:pPr>
        <w:spacing w:line="0" w:lineRule="atLeast"/>
      </w:pPr>
      <w:r>
        <w:t>Codes used to achieve the above,</w:t>
      </w:r>
    </w:p>
    <w:p w:rsidR="00EE5228" w:rsidRDefault="00EE5228" w:rsidP="006213BF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60"/>
        <w:rPr>
          <w:b/>
          <w:i/>
        </w:rPr>
      </w:pPr>
      <w:proofErr w:type="spellStart"/>
      <w:r>
        <w:rPr>
          <w:b/>
          <w:i/>
        </w:rPr>
        <w:t>val</w:t>
      </w:r>
      <w:proofErr w:type="spellEnd"/>
      <w:r>
        <w:rPr>
          <w:b/>
          <w:i/>
        </w:rPr>
        <w:t xml:space="preserve"> baseRDD1 = </w:t>
      </w:r>
      <w:proofErr w:type="spellStart"/>
      <w:r>
        <w:rPr>
          <w:b/>
          <w:i/>
        </w:rPr>
        <w:t>baseRDD.map</w:t>
      </w:r>
      <w:proofErr w:type="spellEnd"/>
      <w:r>
        <w:rPr>
          <w:b/>
          <w:i/>
        </w:rPr>
        <w:t>(x =&gt; (</w:t>
      </w:r>
      <w:proofErr w:type="spellStart"/>
      <w:r>
        <w:rPr>
          <w:b/>
          <w:i/>
        </w:rPr>
        <w:t>x.split</w:t>
      </w:r>
      <w:proofErr w:type="spellEnd"/>
      <w:r>
        <w:rPr>
          <w:b/>
          <w:i/>
        </w:rPr>
        <w:t>(",")(5).toInt,1))</w:t>
      </w:r>
    </w:p>
    <w:p w:rsidR="00EE5228" w:rsidRDefault="00EE5228" w:rsidP="00EE5228">
      <w:pPr>
        <w:spacing w:line="22" w:lineRule="exact"/>
        <w:rPr>
          <w:b/>
          <w:i/>
        </w:rPr>
      </w:pPr>
    </w:p>
    <w:p w:rsidR="00EE5228" w:rsidRDefault="00EE5228" w:rsidP="006213BF">
      <w:pPr>
        <w:numPr>
          <w:ilvl w:val="0"/>
          <w:numId w:val="2"/>
        </w:numPr>
        <w:tabs>
          <w:tab w:val="left" w:pos="720"/>
        </w:tabs>
        <w:spacing w:after="0" w:line="0" w:lineRule="atLeast"/>
        <w:ind w:left="720" w:hanging="360"/>
        <w:rPr>
          <w:b/>
          <w:i/>
        </w:rPr>
      </w:pPr>
      <w:proofErr w:type="spellStart"/>
      <w:r>
        <w:rPr>
          <w:b/>
          <w:i/>
        </w:rPr>
        <w:t>val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no_air_travelers</w:t>
      </w:r>
      <w:proofErr w:type="spellEnd"/>
      <w:r>
        <w:rPr>
          <w:b/>
          <w:i/>
        </w:rPr>
        <w:t xml:space="preserve"> = baseRDD1.reduceByKey((</w:t>
      </w:r>
      <w:proofErr w:type="spellStart"/>
      <w:r>
        <w:rPr>
          <w:b/>
          <w:i/>
        </w:rPr>
        <w:t>x,y</w:t>
      </w:r>
      <w:proofErr w:type="spellEnd"/>
      <w:r>
        <w:rPr>
          <w:b/>
          <w:i/>
        </w:rPr>
        <w:t>)=&gt;(</w:t>
      </w:r>
      <w:proofErr w:type="spellStart"/>
      <w:r>
        <w:rPr>
          <w:b/>
          <w:i/>
        </w:rPr>
        <w:t>x+y</w:t>
      </w:r>
      <w:proofErr w:type="spellEnd"/>
      <w:r>
        <w:rPr>
          <w:b/>
          <w:i/>
        </w:rPr>
        <w:t>)).</w:t>
      </w:r>
      <w:proofErr w:type="spellStart"/>
      <w:r>
        <w:rPr>
          <w:b/>
          <w:i/>
        </w:rPr>
        <w:t>foreach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println</w:t>
      </w:r>
      <w:proofErr w:type="spellEnd"/>
      <w:r>
        <w:rPr>
          <w:b/>
          <w:i/>
        </w:rPr>
        <w:t>)</w:t>
      </w:r>
    </w:p>
    <w:p w:rsidR="00EE5228" w:rsidRDefault="00EE5228" w:rsidP="00EE5228">
      <w:pPr>
        <w:spacing w:line="180" w:lineRule="exact"/>
        <w:rPr>
          <w:rFonts w:ascii="Times New Roman" w:eastAsia="Times New Roman" w:hAnsi="Times New Roman"/>
        </w:rPr>
      </w:pPr>
    </w:p>
    <w:p w:rsidR="00EE5228" w:rsidRDefault="00EE5228" w:rsidP="00EE5228">
      <w:pPr>
        <w:spacing w:line="0" w:lineRule="atLeast"/>
      </w:pPr>
      <w:proofErr w:type="gramStart"/>
      <w:r>
        <w:t>we</w:t>
      </w:r>
      <w:proofErr w:type="gramEnd"/>
      <w:r>
        <w:t xml:space="preserve"> are creating a tuple RDD baseRDD1 and mapping the key with numerical value 1.</w:t>
      </w:r>
    </w:p>
    <w:p w:rsidR="00EE5228" w:rsidRDefault="00EE5228" w:rsidP="00EE5228">
      <w:pPr>
        <w:spacing w:line="20" w:lineRule="exact"/>
        <w:rPr>
          <w:rFonts w:ascii="Times New Roman" w:eastAsia="Times New Roman" w:hAnsi="Times New Roman"/>
        </w:rPr>
      </w:pPr>
    </w:p>
    <w:p w:rsidR="00EE5228" w:rsidRDefault="00EE5228" w:rsidP="00EE5228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9264" behindDoc="1" locked="0" layoutInCell="1" allowOverlap="1" wp14:anchorId="7751CDE0" wp14:editId="1854039D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938520" cy="257556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7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228" w:rsidRDefault="00EE5228" w:rsidP="00EE5228">
      <w:pPr>
        <w:spacing w:line="200" w:lineRule="exact"/>
        <w:rPr>
          <w:rFonts w:ascii="Times New Roman" w:eastAsia="Times New Roman" w:hAnsi="Times New Roman"/>
        </w:rPr>
      </w:pPr>
    </w:p>
    <w:p w:rsidR="00EE5228" w:rsidRDefault="00EE5228" w:rsidP="00EE5228">
      <w:pPr>
        <w:spacing w:line="200" w:lineRule="exact"/>
        <w:rPr>
          <w:rFonts w:ascii="Times New Roman" w:eastAsia="Times New Roman" w:hAnsi="Times New Roman"/>
        </w:rPr>
      </w:pPr>
    </w:p>
    <w:p w:rsidR="00EE5228" w:rsidRDefault="00EE5228" w:rsidP="00EE5228">
      <w:pPr>
        <w:spacing w:line="200" w:lineRule="exact"/>
        <w:rPr>
          <w:rFonts w:ascii="Times New Roman" w:eastAsia="Times New Roman" w:hAnsi="Times New Roman"/>
        </w:rPr>
      </w:pPr>
    </w:p>
    <w:p w:rsidR="00EE5228" w:rsidRDefault="00EE5228" w:rsidP="00EE5228">
      <w:pPr>
        <w:spacing w:line="200" w:lineRule="exact"/>
        <w:rPr>
          <w:rFonts w:ascii="Times New Roman" w:eastAsia="Times New Roman" w:hAnsi="Times New Roman"/>
        </w:rPr>
      </w:pPr>
    </w:p>
    <w:p w:rsidR="00EE5228" w:rsidRDefault="00EE5228" w:rsidP="00EE5228">
      <w:pPr>
        <w:spacing w:line="200" w:lineRule="exact"/>
        <w:rPr>
          <w:rFonts w:ascii="Times New Roman" w:eastAsia="Times New Roman" w:hAnsi="Times New Roman"/>
        </w:rPr>
      </w:pPr>
    </w:p>
    <w:p w:rsidR="00EE5228" w:rsidRDefault="00EE5228" w:rsidP="00EE5228">
      <w:pPr>
        <w:spacing w:line="200" w:lineRule="exact"/>
        <w:rPr>
          <w:rFonts w:ascii="Times New Roman" w:eastAsia="Times New Roman" w:hAnsi="Times New Roman"/>
        </w:rPr>
      </w:pPr>
    </w:p>
    <w:p w:rsidR="00EE5228" w:rsidRDefault="00EE5228" w:rsidP="00EE5228">
      <w:pPr>
        <w:spacing w:line="200" w:lineRule="exact"/>
        <w:rPr>
          <w:rFonts w:ascii="Times New Roman" w:eastAsia="Times New Roman" w:hAnsi="Times New Roman"/>
        </w:rPr>
      </w:pPr>
    </w:p>
    <w:p w:rsidR="00EE5228" w:rsidRDefault="00EE5228" w:rsidP="00EE5228">
      <w:pPr>
        <w:spacing w:line="200" w:lineRule="exact"/>
        <w:rPr>
          <w:rFonts w:ascii="Times New Roman" w:eastAsia="Times New Roman" w:hAnsi="Times New Roman"/>
        </w:rPr>
      </w:pPr>
    </w:p>
    <w:p w:rsidR="00EE5228" w:rsidRDefault="00EE5228" w:rsidP="00EE5228">
      <w:pPr>
        <w:spacing w:line="200" w:lineRule="exact"/>
        <w:rPr>
          <w:rFonts w:ascii="Times New Roman" w:eastAsia="Times New Roman" w:hAnsi="Times New Roman"/>
        </w:rPr>
      </w:pPr>
    </w:p>
    <w:p w:rsidR="00EE5228" w:rsidRDefault="00EE5228" w:rsidP="00EE5228">
      <w:pPr>
        <w:spacing w:line="200" w:lineRule="exact"/>
        <w:rPr>
          <w:rFonts w:ascii="Times New Roman" w:eastAsia="Times New Roman" w:hAnsi="Times New Roman"/>
        </w:rPr>
      </w:pPr>
    </w:p>
    <w:p w:rsidR="00EE5228" w:rsidRDefault="00EE5228" w:rsidP="00EE5228">
      <w:pPr>
        <w:spacing w:line="200" w:lineRule="exact"/>
        <w:rPr>
          <w:rFonts w:ascii="Times New Roman" w:eastAsia="Times New Roman" w:hAnsi="Times New Roman"/>
        </w:rPr>
      </w:pPr>
    </w:p>
    <w:p w:rsidR="00EE5228" w:rsidRDefault="00EE5228" w:rsidP="00EE5228">
      <w:pPr>
        <w:spacing w:line="226" w:lineRule="auto"/>
        <w:ind w:right="80"/>
      </w:pPr>
      <w:r>
        <w:t xml:space="preserve">We are reducing the number of occurrences using </w:t>
      </w:r>
      <w:proofErr w:type="spellStart"/>
      <w:r>
        <w:t>reduceByKey</w:t>
      </w:r>
      <w:proofErr w:type="spellEnd"/>
      <w:r>
        <w:t xml:space="preserve"> and printing the result. Therefore, </w:t>
      </w:r>
      <w:proofErr w:type="gramStart"/>
      <w:r>
        <w:t>Total</w:t>
      </w:r>
      <w:proofErr w:type="gramEnd"/>
      <w:r>
        <w:t xml:space="preserve"> no of air travelers per year is,</w:t>
      </w:r>
    </w:p>
    <w:p w:rsidR="00EE5228" w:rsidRDefault="00EE5228" w:rsidP="00EE5228">
      <w:pPr>
        <w:spacing w:line="226" w:lineRule="auto"/>
        <w:ind w:right="80"/>
      </w:pPr>
    </w:p>
    <w:p w:rsidR="00EE5228" w:rsidRDefault="00EE5228" w:rsidP="00EE5228">
      <w:pPr>
        <w:spacing w:line="226" w:lineRule="auto"/>
        <w:ind w:right="80"/>
      </w:pPr>
      <w:r>
        <w:rPr>
          <w:noProof/>
          <w:lang w:val="en-IN" w:eastAsia="en-IN" w:bidi="ar-SA"/>
        </w:rPr>
        <w:drawing>
          <wp:inline distT="0" distB="0" distL="0" distR="0" wp14:anchorId="6A1B4D9D" wp14:editId="347D66FD">
            <wp:extent cx="5897880" cy="1066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28" w:rsidRPr="00EE5228" w:rsidRDefault="00EE5228" w:rsidP="00EE5228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  <w:r w:rsidRPr="00EE5228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>Task 2 - What is the total air distance covered by each user per year?</w:t>
      </w:r>
    </w:p>
    <w:p w:rsidR="00EE5228" w:rsidRPr="00EE5228" w:rsidRDefault="00EE5228" w:rsidP="00EE5228">
      <w:pPr>
        <w:spacing w:after="0" w:line="3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EE5228">
        <w:rPr>
          <w:rFonts w:ascii="Calibri" w:eastAsia="Calibri" w:hAnsi="Calibri" w:cs="Arial"/>
          <w:szCs w:val="20"/>
          <w:lang w:val="en-IN" w:eastAsia="en-IN" w:bidi="ar-SA"/>
        </w:rPr>
        <w:t>Codes used to achieve the above,</w:t>
      </w:r>
    </w:p>
    <w:p w:rsidR="00EE5228" w:rsidRPr="00EE5228" w:rsidRDefault="00EE5228" w:rsidP="00EE5228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6213BF">
      <w:pPr>
        <w:numPr>
          <w:ilvl w:val="0"/>
          <w:numId w:val="3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baseRDD2 = 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baseRDD.map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(x =&gt; ((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x.split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(",")(0),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x.split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(",")(5)),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x.split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(",")(4).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toInt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))</w:t>
      </w:r>
    </w:p>
    <w:p w:rsidR="00EE5228" w:rsidRPr="00EE5228" w:rsidRDefault="00EE5228" w:rsidP="00EE5228">
      <w:pPr>
        <w:spacing w:after="0" w:line="21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EE5228" w:rsidRPr="00EE5228" w:rsidRDefault="00EE5228" w:rsidP="006213BF">
      <w:pPr>
        <w:numPr>
          <w:ilvl w:val="0"/>
          <w:numId w:val="3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distance_user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baseRDD2.reduceByKey((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x,y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) =&gt; (x + y)).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foreach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(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println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)</w:t>
      </w:r>
    </w:p>
    <w:p w:rsidR="00EE5228" w:rsidRPr="00EE5228" w:rsidRDefault="00EE5228" w:rsidP="00EE5228">
      <w:pPr>
        <w:spacing w:after="0" w:line="23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27" w:lineRule="auto"/>
        <w:rPr>
          <w:rFonts w:ascii="Calibri" w:eastAsia="Calibri" w:hAnsi="Calibri" w:cs="Arial"/>
          <w:szCs w:val="20"/>
          <w:lang w:val="en-IN" w:eastAsia="en-IN" w:bidi="ar-SA"/>
        </w:rPr>
      </w:pPr>
      <w:r w:rsidRPr="00EE5228">
        <w:rPr>
          <w:rFonts w:ascii="Calibri" w:eastAsia="Calibri" w:hAnsi="Calibri" w:cs="Arial"/>
          <w:szCs w:val="20"/>
          <w:lang w:val="en-IN" w:eastAsia="en-IN" w:bidi="ar-SA"/>
        </w:rPr>
        <w:t xml:space="preserve">We are creating a tuple </w:t>
      </w:r>
      <w:proofErr w:type="spellStart"/>
      <w:r w:rsidRPr="00EE5228">
        <w:rPr>
          <w:rFonts w:ascii="Calibri" w:eastAsia="Calibri" w:hAnsi="Calibri" w:cs="Arial"/>
          <w:szCs w:val="20"/>
          <w:lang w:val="en-IN" w:eastAsia="en-IN" w:bidi="ar-SA"/>
        </w:rPr>
        <w:t>rdd</w:t>
      </w:r>
      <w:proofErr w:type="spellEnd"/>
      <w:r w:rsidRPr="00EE5228">
        <w:rPr>
          <w:rFonts w:ascii="Calibri" w:eastAsia="Calibri" w:hAnsi="Calibri" w:cs="Arial"/>
          <w:szCs w:val="20"/>
          <w:lang w:val="en-IN" w:eastAsia="en-IN" w:bidi="ar-SA"/>
        </w:rPr>
        <w:t xml:space="preserve"> “baseRDD2” and mapping the key and value. Here the </w:t>
      </w:r>
      <w:proofErr w:type="spellStart"/>
      <w:r w:rsidRPr="00EE5228">
        <w:rPr>
          <w:rFonts w:ascii="Calibri" w:eastAsia="Calibri" w:hAnsi="Calibri" w:cs="Arial"/>
          <w:szCs w:val="20"/>
          <w:lang w:val="en-IN" w:eastAsia="en-IN" w:bidi="ar-SA"/>
        </w:rPr>
        <w:t>userID</w:t>
      </w:r>
      <w:proofErr w:type="spellEnd"/>
      <w:r w:rsidRPr="00EE5228">
        <w:rPr>
          <w:rFonts w:ascii="Calibri" w:eastAsia="Calibri" w:hAnsi="Calibri" w:cs="Arial"/>
          <w:szCs w:val="20"/>
          <w:lang w:val="en-IN" w:eastAsia="en-IN" w:bidi="ar-SA"/>
        </w:rPr>
        <w:t>, year acts as key and the travel distance is value.</w:t>
      </w:r>
    </w:p>
    <w:p w:rsidR="00EE5228" w:rsidRPr="00EE5228" w:rsidRDefault="00EE5228" w:rsidP="00EE5228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noProof/>
          <w:szCs w:val="20"/>
          <w:lang w:val="en-IN" w:eastAsia="en-IN" w:bidi="ar-SA"/>
        </w:rPr>
        <w:drawing>
          <wp:anchor distT="0" distB="0" distL="114300" distR="114300" simplePos="0" relativeHeight="251661312" behindDoc="1" locked="0" layoutInCell="1" allowOverlap="1" wp14:anchorId="49E4C16A" wp14:editId="67DCE09D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5943600" cy="3771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337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  <w:r w:rsidRPr="00EE5228">
        <w:rPr>
          <w:rFonts w:ascii="Calibri" w:eastAsia="Calibri" w:hAnsi="Calibri" w:cs="Arial"/>
          <w:szCs w:val="20"/>
          <w:lang w:val="en-IN" w:eastAsia="en-IN" w:bidi="ar-SA"/>
        </w:rPr>
        <w:t xml:space="preserve">In the second step, we are reducing the number of occurrences using </w:t>
      </w:r>
      <w:proofErr w:type="spellStart"/>
      <w:r w:rsidRPr="00EE5228">
        <w:rPr>
          <w:rFonts w:ascii="Calibri" w:eastAsia="Calibri" w:hAnsi="Calibri" w:cs="Arial"/>
          <w:szCs w:val="20"/>
          <w:lang w:val="en-IN" w:eastAsia="en-IN" w:bidi="ar-SA"/>
        </w:rPr>
        <w:t>reduceByKey</w:t>
      </w:r>
      <w:proofErr w:type="spellEnd"/>
      <w:r w:rsidRPr="00EE5228">
        <w:rPr>
          <w:rFonts w:ascii="Calibri" w:eastAsia="Calibri" w:hAnsi="Calibri" w:cs="Arial"/>
          <w:szCs w:val="20"/>
          <w:lang w:val="en-IN" w:eastAsia="en-IN" w:bidi="ar-SA"/>
        </w:rPr>
        <w:t xml:space="preserve"> and printing the result, therefore the total air distance covered by each user per year </w:t>
      </w:r>
      <w:r>
        <w:rPr>
          <w:rFonts w:ascii="Calibri" w:eastAsia="Calibri" w:hAnsi="Calibri" w:cs="Arial"/>
          <w:szCs w:val="20"/>
          <w:lang w:val="en-IN" w:eastAsia="en-IN" w:bidi="ar-SA"/>
        </w:rPr>
        <w:t>is show below in the screenshot</w:t>
      </w: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1FA1D076" wp14:editId="1DC70826">
            <wp:extent cx="5928360" cy="28117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  <w:r w:rsidRPr="00EE5228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>Task 3 - Which user has travelled the largest distance till date?</w:t>
      </w:r>
    </w:p>
    <w:p w:rsidR="00EE5228" w:rsidRPr="00EE5228" w:rsidRDefault="00EE5228" w:rsidP="00EE5228">
      <w:pPr>
        <w:spacing w:after="0" w:line="3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EE5228">
        <w:rPr>
          <w:rFonts w:ascii="Calibri" w:eastAsia="Calibri" w:hAnsi="Calibri" w:cs="Arial"/>
          <w:szCs w:val="20"/>
          <w:lang w:val="en-IN" w:eastAsia="en-IN" w:bidi="ar-SA"/>
        </w:rPr>
        <w:t>Codes used below,</w:t>
      </w:r>
    </w:p>
    <w:p w:rsidR="00EE5228" w:rsidRPr="00EE5228" w:rsidRDefault="00EE5228" w:rsidP="00EE5228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6213BF">
      <w:pPr>
        <w:numPr>
          <w:ilvl w:val="0"/>
          <w:numId w:val="4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baseRDD3 = 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baseRDD.map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(x=&gt; (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x.split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(",")(0),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x.split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(",")(4).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toInt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))</w:t>
      </w:r>
    </w:p>
    <w:p w:rsidR="00EE5228" w:rsidRPr="00EE5228" w:rsidRDefault="00EE5228" w:rsidP="00EE5228">
      <w:pPr>
        <w:spacing w:after="0" w:line="19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EE5228" w:rsidRPr="00EE5228" w:rsidRDefault="00EE5228" w:rsidP="006213BF">
      <w:pPr>
        <w:numPr>
          <w:ilvl w:val="0"/>
          <w:numId w:val="4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largest_dist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baseRDD3.reduceByKey((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x,y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)=&gt;(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x+y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)).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takeOrdered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(1)</w:t>
      </w:r>
    </w:p>
    <w:p w:rsidR="00EE5228" w:rsidRPr="00EE5228" w:rsidRDefault="00EE5228" w:rsidP="00EE5228">
      <w:pPr>
        <w:spacing w:after="0" w:line="23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27" w:lineRule="auto"/>
        <w:rPr>
          <w:rFonts w:ascii="Calibri" w:eastAsia="Calibri" w:hAnsi="Calibri" w:cs="Arial"/>
          <w:szCs w:val="20"/>
          <w:lang w:val="en-IN" w:eastAsia="en-IN" w:bidi="ar-SA"/>
        </w:rPr>
      </w:pPr>
      <w:r w:rsidRPr="00EE5228">
        <w:rPr>
          <w:rFonts w:ascii="Calibri" w:eastAsia="Calibri" w:hAnsi="Calibri" w:cs="Arial"/>
          <w:szCs w:val="20"/>
          <w:lang w:val="en-IN" w:eastAsia="en-IN" w:bidi="ar-SA"/>
        </w:rPr>
        <w:t xml:space="preserve">The tuple </w:t>
      </w:r>
      <w:proofErr w:type="spellStart"/>
      <w:r w:rsidRPr="00EE5228">
        <w:rPr>
          <w:rFonts w:ascii="Calibri" w:eastAsia="Calibri" w:hAnsi="Calibri" w:cs="Arial"/>
          <w:szCs w:val="20"/>
          <w:lang w:val="en-IN" w:eastAsia="en-IN" w:bidi="ar-SA"/>
        </w:rPr>
        <w:t>rdd</w:t>
      </w:r>
      <w:proofErr w:type="spellEnd"/>
      <w:r w:rsidRPr="00EE5228">
        <w:rPr>
          <w:rFonts w:ascii="Calibri" w:eastAsia="Calibri" w:hAnsi="Calibri" w:cs="Arial"/>
          <w:szCs w:val="20"/>
          <w:lang w:val="en-IN" w:eastAsia="en-IN" w:bidi="ar-SA"/>
        </w:rPr>
        <w:t xml:space="preserve"> “baseRDD3” is created to map the key and value from the </w:t>
      </w:r>
      <w:proofErr w:type="spellStart"/>
      <w:r w:rsidRPr="00EE5228">
        <w:rPr>
          <w:rFonts w:ascii="Calibri" w:eastAsia="Calibri" w:hAnsi="Calibri" w:cs="Arial"/>
          <w:szCs w:val="20"/>
          <w:lang w:val="en-IN" w:eastAsia="en-IN" w:bidi="ar-SA"/>
        </w:rPr>
        <w:t>baseRDD</w:t>
      </w:r>
      <w:proofErr w:type="spellEnd"/>
      <w:r w:rsidRPr="00EE5228">
        <w:rPr>
          <w:rFonts w:ascii="Calibri" w:eastAsia="Calibri" w:hAnsi="Calibri" w:cs="Arial"/>
          <w:szCs w:val="20"/>
          <w:lang w:val="en-IN" w:eastAsia="en-IN" w:bidi="ar-SA"/>
        </w:rPr>
        <w:t xml:space="preserve">. Here the </w:t>
      </w:r>
      <w:proofErr w:type="spellStart"/>
      <w:r w:rsidRPr="00EE5228">
        <w:rPr>
          <w:rFonts w:ascii="Calibri" w:eastAsia="Calibri" w:hAnsi="Calibri" w:cs="Arial"/>
          <w:szCs w:val="20"/>
          <w:lang w:val="en-IN" w:eastAsia="en-IN" w:bidi="ar-SA"/>
        </w:rPr>
        <w:t>userID</w:t>
      </w:r>
      <w:proofErr w:type="spellEnd"/>
      <w:r w:rsidRPr="00EE5228">
        <w:rPr>
          <w:rFonts w:ascii="Calibri" w:eastAsia="Calibri" w:hAnsi="Calibri" w:cs="Arial"/>
          <w:szCs w:val="20"/>
          <w:lang w:val="en-IN" w:eastAsia="en-IN" w:bidi="ar-SA"/>
        </w:rPr>
        <w:t xml:space="preserve"> and is key and the travel distance is value,</w:t>
      </w:r>
    </w:p>
    <w:p w:rsidR="00EE5228" w:rsidRPr="00EE5228" w:rsidRDefault="00EE5228" w:rsidP="00EE5228">
      <w:pPr>
        <w:spacing w:after="0" w:line="21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11" w:lineRule="auto"/>
        <w:rPr>
          <w:rFonts w:ascii="Calibri" w:eastAsia="Calibri" w:hAnsi="Calibri" w:cs="Arial"/>
          <w:szCs w:val="20"/>
          <w:lang w:val="en-IN" w:eastAsia="en-IN" w:bidi="ar-SA"/>
        </w:rPr>
      </w:pPr>
      <w:r w:rsidRPr="00EE5228">
        <w:rPr>
          <w:rFonts w:ascii="Calibri" w:eastAsia="Calibri" w:hAnsi="Calibri" w:cs="Arial"/>
          <w:szCs w:val="20"/>
          <w:lang w:val="en-IN" w:eastAsia="en-IN" w:bidi="ar-SA"/>
        </w:rPr>
        <w:t>In the 2</w:t>
      </w:r>
      <w:r w:rsidRPr="00EE5228">
        <w:rPr>
          <w:rFonts w:ascii="Calibri" w:eastAsia="Calibri" w:hAnsi="Calibri" w:cs="Arial"/>
          <w:sz w:val="27"/>
          <w:szCs w:val="20"/>
          <w:vertAlign w:val="superscript"/>
          <w:lang w:val="en-IN" w:eastAsia="en-IN" w:bidi="ar-SA"/>
        </w:rPr>
        <w:t>nd</w:t>
      </w:r>
      <w:r w:rsidRPr="00EE5228">
        <w:rPr>
          <w:rFonts w:ascii="Calibri" w:eastAsia="Calibri" w:hAnsi="Calibri" w:cs="Arial"/>
          <w:szCs w:val="20"/>
          <w:lang w:val="en-IN" w:eastAsia="en-IN" w:bidi="ar-SA"/>
        </w:rPr>
        <w:t xml:space="preserve"> step, we are reducing the number of occurrences using </w:t>
      </w:r>
      <w:proofErr w:type="spellStart"/>
      <w:r w:rsidRPr="00EE5228">
        <w:rPr>
          <w:rFonts w:ascii="Calibri" w:eastAsia="Calibri" w:hAnsi="Calibri" w:cs="Arial"/>
          <w:szCs w:val="20"/>
          <w:lang w:val="en-IN" w:eastAsia="en-IN" w:bidi="ar-SA"/>
        </w:rPr>
        <w:t>reduceByKey</w:t>
      </w:r>
      <w:proofErr w:type="spellEnd"/>
      <w:r w:rsidRPr="00EE5228">
        <w:rPr>
          <w:rFonts w:ascii="Calibri" w:eastAsia="Calibri" w:hAnsi="Calibri" w:cs="Arial"/>
          <w:szCs w:val="20"/>
          <w:lang w:val="en-IN" w:eastAsia="en-IN" w:bidi="ar-SA"/>
        </w:rPr>
        <w:t xml:space="preserve"> and using the </w:t>
      </w:r>
      <w:proofErr w:type="spellStart"/>
      <w:r w:rsidRPr="00EE5228">
        <w:rPr>
          <w:rFonts w:ascii="Calibri" w:eastAsia="Calibri" w:hAnsi="Calibri" w:cs="Arial"/>
          <w:szCs w:val="20"/>
          <w:lang w:val="en-IN" w:eastAsia="en-IN" w:bidi="ar-SA"/>
        </w:rPr>
        <w:t>takeOrdered</w:t>
      </w:r>
      <w:proofErr w:type="spellEnd"/>
      <w:r w:rsidRPr="00EE5228">
        <w:rPr>
          <w:rFonts w:ascii="Calibri" w:eastAsia="Calibri" w:hAnsi="Calibri" w:cs="Arial"/>
          <w:szCs w:val="20"/>
          <w:lang w:val="en-IN" w:eastAsia="en-IN" w:bidi="ar-SA"/>
        </w:rPr>
        <w:t xml:space="preserve"> function to get the result,</w:t>
      </w:r>
    </w:p>
    <w:p w:rsidR="00EE5228" w:rsidRPr="00EE5228" w:rsidRDefault="00EE5228" w:rsidP="00EE5228">
      <w:pPr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0" w:lineRule="atLeast"/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</w:pPr>
      <w:proofErr w:type="spellStart"/>
      <w:r w:rsidRPr="00EE5228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largest_dist</w:t>
      </w:r>
      <w:proofErr w:type="spellEnd"/>
      <w:r w:rsidRPr="00EE5228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 xml:space="preserve">: </w:t>
      </w:r>
      <w:proofErr w:type="gramStart"/>
      <w:r w:rsidRPr="00EE5228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Array[</w:t>
      </w:r>
      <w:proofErr w:type="gramEnd"/>
      <w:r w:rsidRPr="00EE5228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 xml:space="preserve">(String, </w:t>
      </w:r>
      <w:proofErr w:type="spellStart"/>
      <w:r w:rsidRPr="00EE5228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Int</w:t>
      </w:r>
      <w:proofErr w:type="spellEnd"/>
      <w:r w:rsidRPr="00EE5228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)] = Array((1,800))</w:t>
      </w: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77906601" wp14:editId="79A62A26">
            <wp:extent cx="5324807" cy="2590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5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EE5228">
        <w:rPr>
          <w:rFonts w:ascii="Calibri" w:eastAsia="Calibri" w:hAnsi="Calibri" w:cs="Arial"/>
          <w:szCs w:val="20"/>
          <w:lang w:val="en-IN" w:eastAsia="en-IN" w:bidi="ar-SA"/>
        </w:rPr>
        <w:t>The required output,</w:t>
      </w:r>
    </w:p>
    <w:p w:rsidR="00EE5228" w:rsidRPr="00EE5228" w:rsidRDefault="00EE5228" w:rsidP="00EE5228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noProof/>
          <w:szCs w:val="20"/>
          <w:lang w:val="en-IN" w:eastAsia="en-IN" w:bidi="ar-SA"/>
        </w:rPr>
        <w:drawing>
          <wp:anchor distT="0" distB="0" distL="114300" distR="114300" simplePos="0" relativeHeight="251663360" behindDoc="1" locked="0" layoutInCell="1" allowOverlap="1" wp14:anchorId="76ABE252" wp14:editId="3B1660FF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5943600" cy="4813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378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0" w:lineRule="atLeast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  <w:r w:rsidRPr="00EE5228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>Task 4 – What is the most preferred destination for all users?</w:t>
      </w:r>
    </w:p>
    <w:p w:rsidR="00EE5228" w:rsidRPr="00EE5228" w:rsidRDefault="00EE5228" w:rsidP="00EE5228">
      <w:pPr>
        <w:spacing w:after="0" w:line="3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EE5228">
        <w:rPr>
          <w:rFonts w:ascii="Calibri" w:eastAsia="Calibri" w:hAnsi="Calibri" w:cs="Arial"/>
          <w:szCs w:val="20"/>
          <w:lang w:val="en-IN" w:eastAsia="en-IN" w:bidi="ar-SA"/>
        </w:rPr>
        <w:t>Codes used below,</w:t>
      </w:r>
    </w:p>
    <w:p w:rsidR="00EE5228" w:rsidRPr="00EE5228" w:rsidRDefault="00EE5228" w:rsidP="00EE5228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6213BF">
      <w:pPr>
        <w:numPr>
          <w:ilvl w:val="0"/>
          <w:numId w:val="5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baseRDD4 = 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baseRDD.map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(x =&gt; (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x.split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(",")(2),1))</w:t>
      </w:r>
    </w:p>
    <w:p w:rsidR="00EE5228" w:rsidRPr="00EE5228" w:rsidRDefault="00EE5228" w:rsidP="00EE5228">
      <w:pPr>
        <w:spacing w:after="0" w:line="21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EE5228" w:rsidRPr="00EE5228" w:rsidRDefault="00EE5228" w:rsidP="006213BF">
      <w:pPr>
        <w:numPr>
          <w:ilvl w:val="0"/>
          <w:numId w:val="5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dest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baseRDD4.reduceByKey((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x,y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)=&gt;(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x+y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))</w:t>
      </w:r>
    </w:p>
    <w:p w:rsidR="00EE5228" w:rsidRPr="00EE5228" w:rsidRDefault="00EE5228" w:rsidP="00EE5228">
      <w:pPr>
        <w:spacing w:after="0" w:line="21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EE5228" w:rsidRPr="00EE5228" w:rsidRDefault="00EE5228" w:rsidP="006213BF">
      <w:pPr>
        <w:numPr>
          <w:ilvl w:val="0"/>
          <w:numId w:val="5"/>
        </w:numPr>
        <w:tabs>
          <w:tab w:val="left" w:pos="720"/>
        </w:tabs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dest</w:t>
      </w:r>
      <w:proofErr w:type="spell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</w:t>
      </w:r>
    </w:p>
    <w:p w:rsidR="00EE5228" w:rsidRPr="00EE5228" w:rsidRDefault="00EE5228" w:rsidP="00EE5228">
      <w:pPr>
        <w:spacing w:after="0" w:line="20" w:lineRule="exac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0" w:lineRule="atLeast"/>
        <w:ind w:left="720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gramStart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baseRDD4.reduceByKey(</w:t>
      </w:r>
      <w:proofErr w:type="gramEnd"/>
      <w:r w:rsidRPr="00EE5228">
        <w:rPr>
          <w:rFonts w:ascii="Calibri" w:eastAsia="Calibri" w:hAnsi="Calibri" w:cs="Arial"/>
          <w:b/>
          <w:i/>
          <w:szCs w:val="20"/>
          <w:lang w:val="en-IN" w:eastAsia="en-IN" w:bidi="ar-SA"/>
        </w:rPr>
        <w:t>(x,y)=&gt;(x+y)).takeOrdered(1)(Ordering[Int].reverse.on(_._2))</w:t>
      </w:r>
    </w:p>
    <w:p w:rsidR="00EE5228" w:rsidRPr="00EE5228" w:rsidRDefault="00EE5228" w:rsidP="00EE5228">
      <w:pPr>
        <w:spacing w:after="0" w:line="23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EE5228" w:rsidRPr="00EE5228" w:rsidRDefault="00EE5228" w:rsidP="00EE5228">
      <w:pPr>
        <w:spacing w:after="0" w:line="237" w:lineRule="auto"/>
        <w:jc w:val="both"/>
        <w:rPr>
          <w:rFonts w:ascii="Calibri" w:eastAsia="Calibri" w:hAnsi="Calibri" w:cs="Arial"/>
          <w:szCs w:val="20"/>
          <w:lang w:val="en-IN" w:eastAsia="en-IN" w:bidi="ar-SA"/>
        </w:rPr>
      </w:pPr>
      <w:r w:rsidRPr="00EE5228">
        <w:rPr>
          <w:rFonts w:ascii="Calibri" w:eastAsia="Calibri" w:hAnsi="Calibri" w:cs="Arial"/>
          <w:szCs w:val="20"/>
          <w:lang w:val="en-IN" w:eastAsia="en-IN" w:bidi="ar-SA"/>
        </w:rPr>
        <w:t xml:space="preserve">A tuple </w:t>
      </w:r>
      <w:proofErr w:type="spellStart"/>
      <w:r w:rsidRPr="00EE5228">
        <w:rPr>
          <w:rFonts w:ascii="Calibri" w:eastAsia="Calibri" w:hAnsi="Calibri" w:cs="Arial"/>
          <w:szCs w:val="20"/>
          <w:lang w:val="en-IN" w:eastAsia="en-IN" w:bidi="ar-SA"/>
        </w:rPr>
        <w:t>rdd</w:t>
      </w:r>
      <w:proofErr w:type="spellEnd"/>
      <w:r w:rsidRPr="00EE5228">
        <w:rPr>
          <w:rFonts w:ascii="Calibri" w:eastAsia="Calibri" w:hAnsi="Calibri" w:cs="Arial"/>
          <w:szCs w:val="20"/>
          <w:lang w:val="en-IN" w:eastAsia="en-IN" w:bidi="ar-SA"/>
        </w:rPr>
        <w:t xml:space="preserve"> created with the destination as key and numerical 1 as value, and we are reducing the number of occurrences using the </w:t>
      </w:r>
      <w:proofErr w:type="spellStart"/>
      <w:r w:rsidRPr="00EE5228">
        <w:rPr>
          <w:rFonts w:ascii="Calibri" w:eastAsia="Calibri" w:hAnsi="Calibri" w:cs="Arial"/>
          <w:szCs w:val="20"/>
          <w:lang w:val="en-IN" w:eastAsia="en-IN" w:bidi="ar-SA"/>
        </w:rPr>
        <w:t>reduceByKey</w:t>
      </w:r>
      <w:proofErr w:type="spellEnd"/>
      <w:r w:rsidRPr="00EE5228">
        <w:rPr>
          <w:rFonts w:ascii="Calibri" w:eastAsia="Calibri" w:hAnsi="Calibri" w:cs="Arial"/>
          <w:szCs w:val="20"/>
          <w:lang w:val="en-IN" w:eastAsia="en-IN" w:bidi="ar-SA"/>
        </w:rPr>
        <w:t xml:space="preserve">. Now, the most preferred destination is taken by using the function </w:t>
      </w:r>
      <w:proofErr w:type="spellStart"/>
      <w:r w:rsidRPr="00EE5228">
        <w:rPr>
          <w:rFonts w:ascii="Calibri" w:eastAsia="Calibri" w:hAnsi="Calibri" w:cs="Arial"/>
          <w:szCs w:val="20"/>
          <w:lang w:val="en-IN" w:eastAsia="en-IN" w:bidi="ar-SA"/>
        </w:rPr>
        <w:t>takeOrdered</w:t>
      </w:r>
      <w:proofErr w:type="spellEnd"/>
      <w:r w:rsidRPr="00EE5228">
        <w:rPr>
          <w:rFonts w:ascii="Calibri" w:eastAsia="Calibri" w:hAnsi="Calibri" w:cs="Arial"/>
          <w:szCs w:val="20"/>
          <w:lang w:val="en-IN" w:eastAsia="en-IN" w:bidi="ar-SA"/>
        </w:rPr>
        <w:t xml:space="preserve"> and ordering the values descending so that we can get the required output.</w:t>
      </w: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6493DE31" wp14:editId="17BFE98D">
            <wp:extent cx="5928360" cy="411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</w:p>
    <w:p w:rsid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  <w:r>
        <w:rPr>
          <w:rFonts w:ascii="Calibri" w:eastAsia="Calibri" w:hAnsi="Calibri" w:cs="Arial"/>
          <w:noProof/>
          <w:szCs w:val="20"/>
          <w:lang w:val="en-IN" w:eastAsia="en-IN" w:bidi="ar-SA"/>
        </w:rPr>
        <w:drawing>
          <wp:anchor distT="0" distB="0" distL="114300" distR="114300" simplePos="0" relativeHeight="251664384" behindDoc="1" locked="0" layoutInCell="1" allowOverlap="1" wp14:anchorId="386F8158" wp14:editId="28C1CC82">
            <wp:simplePos x="0" y="0"/>
            <wp:positionH relativeFrom="column">
              <wp:posOffset>914400</wp:posOffset>
            </wp:positionH>
            <wp:positionV relativeFrom="paragraph">
              <wp:posOffset>5194300</wp:posOffset>
            </wp:positionV>
            <wp:extent cx="5943600" cy="1153795"/>
            <wp:effectExtent l="0" t="0" r="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228" w:rsidRPr="00EE5228" w:rsidRDefault="00EE5228" w:rsidP="00EE5228">
      <w:pPr>
        <w:spacing w:after="0" w:line="226" w:lineRule="auto"/>
        <w:rPr>
          <w:rFonts w:ascii="Calibri" w:eastAsia="Calibri" w:hAnsi="Calibri" w:cs="Arial"/>
          <w:szCs w:val="20"/>
          <w:lang w:val="en-IN" w:eastAsia="en-IN" w:bidi="ar-SA"/>
        </w:rPr>
      </w:pPr>
    </w:p>
    <w:p w:rsidR="00A2004A" w:rsidRDefault="00A2004A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3C28A3" w:rsidRDefault="003C28A3" w:rsidP="00A2004A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Times New Roman" w:eastAsia="Times New Roman" w:hAnsi="Times New Roman" w:cs="Arial"/>
          <w:noProof/>
          <w:sz w:val="20"/>
          <w:szCs w:val="20"/>
          <w:lang w:val="en-IN" w:eastAsia="en-IN" w:bidi="ar-SA"/>
        </w:rPr>
        <w:drawing>
          <wp:anchor distT="0" distB="0" distL="114300" distR="114300" simplePos="0" relativeHeight="251665408" behindDoc="1" locked="0" layoutInCell="1" allowOverlap="1" wp14:anchorId="2DCF7244" wp14:editId="0A5F68C8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943600" cy="1153795"/>
            <wp:effectExtent l="0" t="0" r="0" b="825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8A3" w:rsidRPr="003C28A3" w:rsidRDefault="003C28A3" w:rsidP="003C28A3">
      <w:pPr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3C28A3" w:rsidRPr="003C28A3" w:rsidRDefault="003C28A3" w:rsidP="003C28A3">
      <w:pPr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3C28A3" w:rsidRPr="003C28A3" w:rsidRDefault="003C28A3" w:rsidP="003C28A3">
      <w:pPr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3C28A3" w:rsidRPr="003C28A3" w:rsidRDefault="003C28A3" w:rsidP="003C28A3">
      <w:pPr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3C28A3" w:rsidRDefault="003C28A3" w:rsidP="003C28A3">
      <w:pPr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3C28A3" w:rsidRDefault="003C28A3" w:rsidP="003C28A3">
      <w:pPr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3C28A3" w:rsidRDefault="003C28A3" w:rsidP="003C28A3">
      <w:pPr>
        <w:spacing w:line="0" w:lineRule="atLeast"/>
      </w:pPr>
      <w:r>
        <w:t>The required output,</w:t>
      </w:r>
    </w:p>
    <w:p w:rsidR="003C28A3" w:rsidRDefault="003C28A3" w:rsidP="003C28A3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119380</wp:posOffset>
            </wp:positionV>
            <wp:extent cx="5981065" cy="504190"/>
            <wp:effectExtent l="0" t="0" r="63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50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28A3" w:rsidRDefault="003C28A3" w:rsidP="003C28A3">
      <w:pPr>
        <w:spacing w:line="200" w:lineRule="exact"/>
        <w:rPr>
          <w:rFonts w:ascii="Times New Roman" w:eastAsia="Times New Roman" w:hAnsi="Times New Roman"/>
        </w:rPr>
      </w:pPr>
    </w:p>
    <w:p w:rsidR="003C28A3" w:rsidRDefault="003C28A3" w:rsidP="003C28A3">
      <w:pPr>
        <w:spacing w:line="200" w:lineRule="exact"/>
        <w:rPr>
          <w:rFonts w:ascii="Times New Roman" w:eastAsia="Times New Roman" w:hAnsi="Times New Roman"/>
        </w:rPr>
      </w:pPr>
    </w:p>
    <w:p w:rsidR="003C28A3" w:rsidRDefault="003C28A3" w:rsidP="003C28A3">
      <w:pPr>
        <w:spacing w:line="200" w:lineRule="exact"/>
        <w:rPr>
          <w:rFonts w:ascii="Times New Roman" w:eastAsia="Times New Roman" w:hAnsi="Times New Roman"/>
        </w:rPr>
      </w:pPr>
    </w:p>
    <w:p w:rsidR="003C28A3" w:rsidRDefault="003C28A3" w:rsidP="003C28A3">
      <w:pPr>
        <w:spacing w:line="200" w:lineRule="exact"/>
        <w:rPr>
          <w:rFonts w:ascii="Times New Roman" w:eastAsia="Times New Roman" w:hAnsi="Times New Roman"/>
        </w:rPr>
      </w:pPr>
    </w:p>
    <w:p w:rsidR="00EE5228" w:rsidRPr="003C28A3" w:rsidRDefault="00EE5228" w:rsidP="003C28A3">
      <w:pPr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bookmarkStart w:id="1" w:name="_GoBack"/>
      <w:bookmarkEnd w:id="0"/>
      <w:bookmarkEnd w:id="1"/>
    </w:p>
    <w:sectPr w:rsidR="00EE5228" w:rsidRPr="003C28A3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3BF" w:rsidRDefault="006213BF" w:rsidP="00C260FC">
      <w:pPr>
        <w:spacing w:after="0" w:line="240" w:lineRule="auto"/>
      </w:pPr>
      <w:r>
        <w:separator/>
      </w:r>
    </w:p>
  </w:endnote>
  <w:endnote w:type="continuationSeparator" w:id="0">
    <w:p w:rsidR="006213BF" w:rsidRDefault="006213BF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8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3BF" w:rsidRDefault="006213BF" w:rsidP="00C260FC">
      <w:pPr>
        <w:spacing w:after="0" w:line="240" w:lineRule="auto"/>
      </w:pPr>
      <w:r>
        <w:separator/>
      </w:r>
    </w:p>
  </w:footnote>
  <w:footnote w:type="continuationSeparator" w:id="0">
    <w:p w:rsidR="006213BF" w:rsidRDefault="006213BF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4AC1BB57" wp14:editId="053CCE67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04749"/>
    <w:rsid w:val="00011424"/>
    <w:rsid w:val="00012097"/>
    <w:rsid w:val="00015456"/>
    <w:rsid w:val="00024BA0"/>
    <w:rsid w:val="00027B1B"/>
    <w:rsid w:val="00032FF4"/>
    <w:rsid w:val="0003779C"/>
    <w:rsid w:val="00061FC3"/>
    <w:rsid w:val="00065A91"/>
    <w:rsid w:val="00067D06"/>
    <w:rsid w:val="00071599"/>
    <w:rsid w:val="000743C6"/>
    <w:rsid w:val="000909AA"/>
    <w:rsid w:val="0009543E"/>
    <w:rsid w:val="00097BEB"/>
    <w:rsid w:val="000B16BB"/>
    <w:rsid w:val="000C4F85"/>
    <w:rsid w:val="000C54B0"/>
    <w:rsid w:val="000D19A6"/>
    <w:rsid w:val="000D3100"/>
    <w:rsid w:val="000D52DA"/>
    <w:rsid w:val="000D6C99"/>
    <w:rsid w:val="000E2AB2"/>
    <w:rsid w:val="000E5D8E"/>
    <w:rsid w:val="000E7AB4"/>
    <w:rsid w:val="000F16C6"/>
    <w:rsid w:val="00106D72"/>
    <w:rsid w:val="00107509"/>
    <w:rsid w:val="00110637"/>
    <w:rsid w:val="001130BC"/>
    <w:rsid w:val="00114330"/>
    <w:rsid w:val="001225E7"/>
    <w:rsid w:val="0012261D"/>
    <w:rsid w:val="0012413C"/>
    <w:rsid w:val="001318E7"/>
    <w:rsid w:val="00141250"/>
    <w:rsid w:val="00141BA4"/>
    <w:rsid w:val="00145D21"/>
    <w:rsid w:val="00150CFC"/>
    <w:rsid w:val="00153255"/>
    <w:rsid w:val="001604A7"/>
    <w:rsid w:val="00176D24"/>
    <w:rsid w:val="00181FAF"/>
    <w:rsid w:val="00182D64"/>
    <w:rsid w:val="00186AC2"/>
    <w:rsid w:val="001A5435"/>
    <w:rsid w:val="001B4C1B"/>
    <w:rsid w:val="001C12A4"/>
    <w:rsid w:val="001C6FB1"/>
    <w:rsid w:val="001D0082"/>
    <w:rsid w:val="001D2C67"/>
    <w:rsid w:val="001F1EED"/>
    <w:rsid w:val="001F39D5"/>
    <w:rsid w:val="001F4407"/>
    <w:rsid w:val="001F5832"/>
    <w:rsid w:val="00221BF4"/>
    <w:rsid w:val="00223BD7"/>
    <w:rsid w:val="00236642"/>
    <w:rsid w:val="0025290D"/>
    <w:rsid w:val="00261C63"/>
    <w:rsid w:val="00267A42"/>
    <w:rsid w:val="002700A8"/>
    <w:rsid w:val="002705DA"/>
    <w:rsid w:val="00270BF2"/>
    <w:rsid w:val="00273CC6"/>
    <w:rsid w:val="00274939"/>
    <w:rsid w:val="0027728B"/>
    <w:rsid w:val="002829C5"/>
    <w:rsid w:val="00297624"/>
    <w:rsid w:val="002A2FED"/>
    <w:rsid w:val="002A58F8"/>
    <w:rsid w:val="002C337E"/>
    <w:rsid w:val="002C65D2"/>
    <w:rsid w:val="002D12E2"/>
    <w:rsid w:val="002D4783"/>
    <w:rsid w:val="002E7DA0"/>
    <w:rsid w:val="002F0EC8"/>
    <w:rsid w:val="002F2061"/>
    <w:rsid w:val="002F3173"/>
    <w:rsid w:val="00305ABE"/>
    <w:rsid w:val="00307991"/>
    <w:rsid w:val="00311094"/>
    <w:rsid w:val="00312E58"/>
    <w:rsid w:val="00316C79"/>
    <w:rsid w:val="0032522B"/>
    <w:rsid w:val="00326DA9"/>
    <w:rsid w:val="0033040A"/>
    <w:rsid w:val="003352F4"/>
    <w:rsid w:val="00345A91"/>
    <w:rsid w:val="00356A65"/>
    <w:rsid w:val="003762D3"/>
    <w:rsid w:val="00377F31"/>
    <w:rsid w:val="00380D17"/>
    <w:rsid w:val="0039028B"/>
    <w:rsid w:val="00391FAF"/>
    <w:rsid w:val="00392680"/>
    <w:rsid w:val="003A05BB"/>
    <w:rsid w:val="003A5054"/>
    <w:rsid w:val="003B31B4"/>
    <w:rsid w:val="003C23C5"/>
    <w:rsid w:val="003C28A3"/>
    <w:rsid w:val="003D140D"/>
    <w:rsid w:val="003D3E3E"/>
    <w:rsid w:val="003D49BC"/>
    <w:rsid w:val="003D6035"/>
    <w:rsid w:val="003E0A3A"/>
    <w:rsid w:val="003E4ED1"/>
    <w:rsid w:val="003E59B1"/>
    <w:rsid w:val="003E66E2"/>
    <w:rsid w:val="003F10F8"/>
    <w:rsid w:val="004023BC"/>
    <w:rsid w:val="004120E9"/>
    <w:rsid w:val="00414979"/>
    <w:rsid w:val="00425592"/>
    <w:rsid w:val="00425EAB"/>
    <w:rsid w:val="00431C93"/>
    <w:rsid w:val="00434443"/>
    <w:rsid w:val="00435CE5"/>
    <w:rsid w:val="00437722"/>
    <w:rsid w:val="004408A8"/>
    <w:rsid w:val="00453EA8"/>
    <w:rsid w:val="00457222"/>
    <w:rsid w:val="00463242"/>
    <w:rsid w:val="0047580C"/>
    <w:rsid w:val="00475BA0"/>
    <w:rsid w:val="004804CB"/>
    <w:rsid w:val="00480AD1"/>
    <w:rsid w:val="00482B3A"/>
    <w:rsid w:val="00492C09"/>
    <w:rsid w:val="004A163A"/>
    <w:rsid w:val="004A5BE0"/>
    <w:rsid w:val="004B48EB"/>
    <w:rsid w:val="004C30DC"/>
    <w:rsid w:val="004C44D7"/>
    <w:rsid w:val="004D1D25"/>
    <w:rsid w:val="004D33B7"/>
    <w:rsid w:val="004D4762"/>
    <w:rsid w:val="004E0605"/>
    <w:rsid w:val="00501B19"/>
    <w:rsid w:val="00503BAD"/>
    <w:rsid w:val="00503EA3"/>
    <w:rsid w:val="0050685A"/>
    <w:rsid w:val="00510BFB"/>
    <w:rsid w:val="0052573C"/>
    <w:rsid w:val="0053103D"/>
    <w:rsid w:val="005332CF"/>
    <w:rsid w:val="005557B0"/>
    <w:rsid w:val="00556219"/>
    <w:rsid w:val="00571969"/>
    <w:rsid w:val="0057207F"/>
    <w:rsid w:val="005810CC"/>
    <w:rsid w:val="005875CA"/>
    <w:rsid w:val="00594B28"/>
    <w:rsid w:val="005A13BE"/>
    <w:rsid w:val="005A3D5D"/>
    <w:rsid w:val="005A59F7"/>
    <w:rsid w:val="005A6378"/>
    <w:rsid w:val="005A64D7"/>
    <w:rsid w:val="005B4EFE"/>
    <w:rsid w:val="005B7B74"/>
    <w:rsid w:val="005C12AA"/>
    <w:rsid w:val="005C2D83"/>
    <w:rsid w:val="005C62EE"/>
    <w:rsid w:val="005F38A0"/>
    <w:rsid w:val="00612F07"/>
    <w:rsid w:val="00613089"/>
    <w:rsid w:val="006213BF"/>
    <w:rsid w:val="00636874"/>
    <w:rsid w:val="00643C74"/>
    <w:rsid w:val="0065134A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C405A"/>
    <w:rsid w:val="006C62C2"/>
    <w:rsid w:val="006D5A87"/>
    <w:rsid w:val="006D7AE2"/>
    <w:rsid w:val="006E7D37"/>
    <w:rsid w:val="006F19E3"/>
    <w:rsid w:val="00720F71"/>
    <w:rsid w:val="00724A58"/>
    <w:rsid w:val="00750DD0"/>
    <w:rsid w:val="00754ECD"/>
    <w:rsid w:val="00755615"/>
    <w:rsid w:val="0076265A"/>
    <w:rsid w:val="00764ED6"/>
    <w:rsid w:val="00783F17"/>
    <w:rsid w:val="007904C0"/>
    <w:rsid w:val="007A118D"/>
    <w:rsid w:val="007A162C"/>
    <w:rsid w:val="007A30B1"/>
    <w:rsid w:val="007A52FE"/>
    <w:rsid w:val="007A69ED"/>
    <w:rsid w:val="007E2DA3"/>
    <w:rsid w:val="007F079F"/>
    <w:rsid w:val="007F1B1E"/>
    <w:rsid w:val="0080332F"/>
    <w:rsid w:val="008063D4"/>
    <w:rsid w:val="00815D2B"/>
    <w:rsid w:val="00830D1A"/>
    <w:rsid w:val="00831B8E"/>
    <w:rsid w:val="008331EF"/>
    <w:rsid w:val="008337B2"/>
    <w:rsid w:val="00836D0E"/>
    <w:rsid w:val="00837B5D"/>
    <w:rsid w:val="00852379"/>
    <w:rsid w:val="00854836"/>
    <w:rsid w:val="00856240"/>
    <w:rsid w:val="00856E40"/>
    <w:rsid w:val="008625B6"/>
    <w:rsid w:val="00871AFC"/>
    <w:rsid w:val="00881588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3AC9"/>
    <w:rsid w:val="009254F1"/>
    <w:rsid w:val="00936C3D"/>
    <w:rsid w:val="009511ED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4055"/>
    <w:rsid w:val="009C4A86"/>
    <w:rsid w:val="009C662A"/>
    <w:rsid w:val="009C7341"/>
    <w:rsid w:val="009E026C"/>
    <w:rsid w:val="009E149F"/>
    <w:rsid w:val="009E2002"/>
    <w:rsid w:val="009E6316"/>
    <w:rsid w:val="009E6E34"/>
    <w:rsid w:val="009F4468"/>
    <w:rsid w:val="00A04F42"/>
    <w:rsid w:val="00A2004A"/>
    <w:rsid w:val="00A20E03"/>
    <w:rsid w:val="00A233ED"/>
    <w:rsid w:val="00A238FA"/>
    <w:rsid w:val="00A31C7F"/>
    <w:rsid w:val="00A334A2"/>
    <w:rsid w:val="00A4375B"/>
    <w:rsid w:val="00A44193"/>
    <w:rsid w:val="00A575F1"/>
    <w:rsid w:val="00A739CC"/>
    <w:rsid w:val="00A757FF"/>
    <w:rsid w:val="00A77080"/>
    <w:rsid w:val="00A80B9B"/>
    <w:rsid w:val="00A961A4"/>
    <w:rsid w:val="00AA0F4E"/>
    <w:rsid w:val="00AA3AEC"/>
    <w:rsid w:val="00AA55CB"/>
    <w:rsid w:val="00AA58AA"/>
    <w:rsid w:val="00AB2276"/>
    <w:rsid w:val="00AB2E1B"/>
    <w:rsid w:val="00AC7644"/>
    <w:rsid w:val="00AD1C44"/>
    <w:rsid w:val="00AD20B9"/>
    <w:rsid w:val="00AD3EA5"/>
    <w:rsid w:val="00AE3DE9"/>
    <w:rsid w:val="00AE4701"/>
    <w:rsid w:val="00AE477D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73420"/>
    <w:rsid w:val="00B86E95"/>
    <w:rsid w:val="00B913D5"/>
    <w:rsid w:val="00B94DED"/>
    <w:rsid w:val="00B9594C"/>
    <w:rsid w:val="00BA57DC"/>
    <w:rsid w:val="00BB26C9"/>
    <w:rsid w:val="00BB2AD1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04CD"/>
    <w:rsid w:val="00C03C50"/>
    <w:rsid w:val="00C10567"/>
    <w:rsid w:val="00C14A98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75599"/>
    <w:rsid w:val="00CA21C8"/>
    <w:rsid w:val="00CB33F0"/>
    <w:rsid w:val="00CB476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27E4"/>
    <w:rsid w:val="00D27505"/>
    <w:rsid w:val="00D3174B"/>
    <w:rsid w:val="00D347AB"/>
    <w:rsid w:val="00D41117"/>
    <w:rsid w:val="00D50F86"/>
    <w:rsid w:val="00D604AF"/>
    <w:rsid w:val="00D6292A"/>
    <w:rsid w:val="00D63F03"/>
    <w:rsid w:val="00D71EF6"/>
    <w:rsid w:val="00D801E5"/>
    <w:rsid w:val="00D85438"/>
    <w:rsid w:val="00D86997"/>
    <w:rsid w:val="00DA1536"/>
    <w:rsid w:val="00DA36D2"/>
    <w:rsid w:val="00DA39F8"/>
    <w:rsid w:val="00DB5AE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76CE"/>
    <w:rsid w:val="00E31BC8"/>
    <w:rsid w:val="00E32235"/>
    <w:rsid w:val="00E33AE0"/>
    <w:rsid w:val="00E343EC"/>
    <w:rsid w:val="00E41945"/>
    <w:rsid w:val="00E4358B"/>
    <w:rsid w:val="00E43E5A"/>
    <w:rsid w:val="00E4769D"/>
    <w:rsid w:val="00E5680B"/>
    <w:rsid w:val="00E61A9B"/>
    <w:rsid w:val="00E65947"/>
    <w:rsid w:val="00E6662E"/>
    <w:rsid w:val="00E7328A"/>
    <w:rsid w:val="00E74C9D"/>
    <w:rsid w:val="00E7776A"/>
    <w:rsid w:val="00E87169"/>
    <w:rsid w:val="00E90A2C"/>
    <w:rsid w:val="00E922AB"/>
    <w:rsid w:val="00E978D9"/>
    <w:rsid w:val="00EA5FD8"/>
    <w:rsid w:val="00EB4CBF"/>
    <w:rsid w:val="00EC1BC4"/>
    <w:rsid w:val="00EC4018"/>
    <w:rsid w:val="00EC5EBD"/>
    <w:rsid w:val="00EC609D"/>
    <w:rsid w:val="00ED2F20"/>
    <w:rsid w:val="00EE5228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31AB"/>
    <w:rsid w:val="00F34ECC"/>
    <w:rsid w:val="00F41332"/>
    <w:rsid w:val="00F424E5"/>
    <w:rsid w:val="00F430B1"/>
    <w:rsid w:val="00F506C7"/>
    <w:rsid w:val="00F55331"/>
    <w:rsid w:val="00F743FF"/>
    <w:rsid w:val="00F77909"/>
    <w:rsid w:val="00F9049B"/>
    <w:rsid w:val="00F907F5"/>
    <w:rsid w:val="00F973BD"/>
    <w:rsid w:val="00FA2A4C"/>
    <w:rsid w:val="00FB3DD4"/>
    <w:rsid w:val="00FC3102"/>
    <w:rsid w:val="00FC5B9B"/>
    <w:rsid w:val="00FD049B"/>
    <w:rsid w:val="00FD13E9"/>
    <w:rsid w:val="00FE0E06"/>
    <w:rsid w:val="00FE12E1"/>
    <w:rsid w:val="00FE4EDB"/>
    <w:rsid w:val="00FE71C9"/>
    <w:rsid w:val="00F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1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F0EC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F0EC8"/>
    <w:rPr>
      <w:rFonts w:ascii="Trebuchet MS" w:eastAsia="Trebuchet MS" w:hAnsi="Trebuchet MS" w:cs="Trebuchet MS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1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F0EC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F0EC8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A4476-E191-4CBB-B920-DEA795DF8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416</cp:revision>
  <dcterms:created xsi:type="dcterms:W3CDTF">2017-09-12T12:11:00Z</dcterms:created>
  <dcterms:modified xsi:type="dcterms:W3CDTF">2018-07-30T19:02:00Z</dcterms:modified>
</cp:coreProperties>
</file>